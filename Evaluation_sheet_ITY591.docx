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4D2" w:rsidRDefault="00792CEA" w:rsidP="00FE5907">
      <w:pPr>
        <w:spacing w:before="29" w:line="242" w:lineRule="auto"/>
        <w:ind w:right="1738"/>
        <w:rPr>
          <w:b/>
          <w:spacing w:val="1"/>
          <w:sz w:val="26"/>
          <w:szCs w:val="26"/>
        </w:rPr>
      </w:pPr>
      <w:bookmarkStart w:id="0" w:name="_GoBack"/>
      <w:bookmarkEnd w:id="0"/>
      <w:r w:rsidRPr="00792CEA">
        <w:rPr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7E21C" wp14:editId="001A487B">
                <wp:simplePos x="0" y="0"/>
                <wp:positionH relativeFrom="column">
                  <wp:posOffset>5638800</wp:posOffset>
                </wp:positionH>
                <wp:positionV relativeFrom="paragraph">
                  <wp:posOffset>-641350</wp:posOffset>
                </wp:positionV>
                <wp:extent cx="1400175" cy="4572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CEA" w:rsidRPr="00792CEA" w:rsidRDefault="008109EC" w:rsidP="005636D3">
                            <w:pPr>
                              <w:jc w:val="center"/>
                              <w:rPr>
                                <w:b/>
                                <w:sz w:val="46"/>
                              </w:rPr>
                            </w:pPr>
                            <w:r>
                              <w:rPr>
                                <w:b/>
                                <w:sz w:val="46"/>
                              </w:rPr>
                              <w:t>P</w:t>
                            </w:r>
                            <w:r w:rsidR="00792CEA" w:rsidRPr="00792CEA">
                              <w:rPr>
                                <w:b/>
                                <w:sz w:val="46"/>
                              </w:rPr>
                              <w:t>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7E2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4pt;margin-top:-50.5pt;width:110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">
                <v:textbox>
                  <w:txbxContent>
                    <w:p w:rsidR="00792CEA" w:rsidRPr="00792CEA" w:rsidRDefault="008109EC" w:rsidP="005636D3">
                      <w:pPr>
                        <w:jc w:val="center"/>
                        <w:rPr>
                          <w:b/>
                          <w:sz w:val="46"/>
                        </w:rPr>
                      </w:pPr>
                      <w:r>
                        <w:rPr>
                          <w:b/>
                          <w:sz w:val="46"/>
                        </w:rPr>
                        <w:t>P</w:t>
                      </w:r>
                      <w:r w:rsidR="00792CEA" w:rsidRPr="00792CEA">
                        <w:rPr>
                          <w:b/>
                          <w:sz w:val="46"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 w:rsidR="00147F1F">
        <w:rPr>
          <w:b/>
          <w:spacing w:val="1"/>
          <w:sz w:val="26"/>
          <w:szCs w:val="26"/>
        </w:rPr>
        <w:t xml:space="preserve"> </w:t>
      </w:r>
    </w:p>
    <w:p w:rsidR="00FE5907" w:rsidRPr="000F34D2" w:rsidRDefault="005636D3" w:rsidP="005636D3">
      <w:pPr>
        <w:tabs>
          <w:tab w:val="center" w:pos="5543"/>
          <w:tab w:val="right" w:pos="9646"/>
        </w:tabs>
        <w:spacing w:before="29" w:line="242" w:lineRule="auto"/>
        <w:ind w:left="1440" w:right="1738"/>
        <w:rPr>
          <w:sz w:val="24"/>
          <w:szCs w:val="24"/>
        </w:rPr>
      </w:pPr>
      <w:r>
        <w:rPr>
          <w:b/>
          <w:spacing w:val="1"/>
          <w:sz w:val="24"/>
          <w:szCs w:val="24"/>
        </w:rPr>
        <w:tab/>
      </w:r>
      <w:r w:rsidR="00FE5907" w:rsidRPr="000F34D2">
        <w:rPr>
          <w:b/>
          <w:spacing w:val="1"/>
          <w:sz w:val="24"/>
          <w:szCs w:val="24"/>
        </w:rPr>
        <w:t>S</w:t>
      </w:r>
      <w:r w:rsidR="00FE5907" w:rsidRPr="000F34D2">
        <w:rPr>
          <w:b/>
          <w:spacing w:val="-1"/>
          <w:sz w:val="24"/>
          <w:szCs w:val="24"/>
        </w:rPr>
        <w:t>C</w:t>
      </w:r>
      <w:r w:rsidR="00FE5907" w:rsidRPr="000F34D2">
        <w:rPr>
          <w:b/>
          <w:sz w:val="24"/>
          <w:szCs w:val="24"/>
        </w:rPr>
        <w:t>HOOL</w:t>
      </w:r>
      <w:r w:rsidR="00FE5907" w:rsidRPr="000F34D2">
        <w:rPr>
          <w:b/>
          <w:spacing w:val="11"/>
          <w:sz w:val="24"/>
          <w:szCs w:val="24"/>
        </w:rPr>
        <w:t xml:space="preserve"> </w:t>
      </w:r>
      <w:r w:rsidR="00FE5907" w:rsidRPr="000F34D2">
        <w:rPr>
          <w:b/>
          <w:sz w:val="24"/>
          <w:szCs w:val="24"/>
        </w:rPr>
        <w:t>OF</w:t>
      </w:r>
      <w:r w:rsidR="00FE5907" w:rsidRPr="000F34D2">
        <w:rPr>
          <w:b/>
          <w:spacing w:val="6"/>
          <w:sz w:val="24"/>
          <w:szCs w:val="24"/>
        </w:rPr>
        <w:t xml:space="preserve"> </w:t>
      </w:r>
      <w:r w:rsidR="00FE5907" w:rsidRPr="000F34D2">
        <w:rPr>
          <w:b/>
          <w:spacing w:val="1"/>
          <w:sz w:val="24"/>
          <w:szCs w:val="24"/>
        </w:rPr>
        <w:t>I</w:t>
      </w:r>
      <w:r w:rsidR="00FE5907" w:rsidRPr="000F34D2">
        <w:rPr>
          <w:b/>
          <w:spacing w:val="-1"/>
          <w:sz w:val="24"/>
          <w:szCs w:val="24"/>
        </w:rPr>
        <w:t>N</w:t>
      </w:r>
      <w:r w:rsidR="00FE5907" w:rsidRPr="000F34D2">
        <w:rPr>
          <w:b/>
          <w:spacing w:val="1"/>
          <w:sz w:val="24"/>
          <w:szCs w:val="24"/>
        </w:rPr>
        <w:t>F</w:t>
      </w:r>
      <w:r w:rsidR="00FE5907" w:rsidRPr="000F34D2">
        <w:rPr>
          <w:b/>
          <w:spacing w:val="-1"/>
          <w:sz w:val="24"/>
          <w:szCs w:val="24"/>
        </w:rPr>
        <w:t>O</w:t>
      </w:r>
      <w:r w:rsidR="00FE5907" w:rsidRPr="000F34D2">
        <w:rPr>
          <w:b/>
          <w:sz w:val="24"/>
          <w:szCs w:val="24"/>
        </w:rPr>
        <w:t>R</w:t>
      </w:r>
      <w:r w:rsidR="00FE5907" w:rsidRPr="000F34D2">
        <w:rPr>
          <w:b/>
          <w:spacing w:val="1"/>
          <w:sz w:val="24"/>
          <w:szCs w:val="24"/>
        </w:rPr>
        <w:t>M</w:t>
      </w:r>
      <w:r w:rsidR="00FE5907" w:rsidRPr="000F34D2">
        <w:rPr>
          <w:b/>
          <w:sz w:val="24"/>
          <w:szCs w:val="24"/>
        </w:rPr>
        <w:t>A</w:t>
      </w:r>
      <w:r w:rsidR="00FE5907" w:rsidRPr="000F34D2">
        <w:rPr>
          <w:b/>
          <w:spacing w:val="1"/>
          <w:sz w:val="24"/>
          <w:szCs w:val="24"/>
        </w:rPr>
        <w:t>T</w:t>
      </w:r>
      <w:r w:rsidR="00FE5907" w:rsidRPr="000F34D2">
        <w:rPr>
          <w:b/>
          <w:sz w:val="24"/>
          <w:szCs w:val="24"/>
        </w:rPr>
        <w:t>ION</w:t>
      </w:r>
      <w:r w:rsidR="00FE5907" w:rsidRPr="000F34D2">
        <w:rPr>
          <w:b/>
          <w:spacing w:val="19"/>
          <w:sz w:val="24"/>
          <w:szCs w:val="24"/>
        </w:rPr>
        <w:t xml:space="preserve"> </w:t>
      </w:r>
      <w:r w:rsidR="00FE5907" w:rsidRPr="000F34D2">
        <w:rPr>
          <w:b/>
          <w:spacing w:val="1"/>
          <w:sz w:val="24"/>
          <w:szCs w:val="24"/>
        </w:rPr>
        <w:t>T</w:t>
      </w:r>
      <w:r w:rsidR="00FE5907" w:rsidRPr="000F34D2">
        <w:rPr>
          <w:b/>
          <w:spacing w:val="-1"/>
          <w:sz w:val="24"/>
          <w:szCs w:val="24"/>
        </w:rPr>
        <w:t>E</w:t>
      </w:r>
      <w:r w:rsidR="00FE5907" w:rsidRPr="000F34D2">
        <w:rPr>
          <w:b/>
          <w:sz w:val="24"/>
          <w:szCs w:val="24"/>
        </w:rPr>
        <w:t>CHNO</w:t>
      </w:r>
      <w:r w:rsidR="00FE5907" w:rsidRPr="000F34D2">
        <w:rPr>
          <w:b/>
          <w:spacing w:val="1"/>
          <w:sz w:val="24"/>
          <w:szCs w:val="24"/>
        </w:rPr>
        <w:t>L</w:t>
      </w:r>
      <w:r w:rsidR="00FE5907" w:rsidRPr="000F34D2">
        <w:rPr>
          <w:b/>
          <w:sz w:val="24"/>
          <w:szCs w:val="24"/>
        </w:rPr>
        <w:t>OGY</w:t>
      </w:r>
      <w:r w:rsidR="00FE5907" w:rsidRPr="000F34D2">
        <w:rPr>
          <w:b/>
          <w:spacing w:val="19"/>
          <w:sz w:val="24"/>
          <w:szCs w:val="24"/>
        </w:rPr>
        <w:t xml:space="preserve"> </w:t>
      </w:r>
      <w:r w:rsidR="00FE5907" w:rsidRPr="000F34D2">
        <w:rPr>
          <w:b/>
          <w:sz w:val="24"/>
          <w:szCs w:val="24"/>
        </w:rPr>
        <w:t>&amp;</w:t>
      </w:r>
      <w:r w:rsidR="00FE5907" w:rsidRPr="000F34D2">
        <w:rPr>
          <w:b/>
          <w:spacing w:val="2"/>
          <w:sz w:val="24"/>
          <w:szCs w:val="24"/>
        </w:rPr>
        <w:t xml:space="preserve"> </w:t>
      </w:r>
      <w:r w:rsidR="00FE5907" w:rsidRPr="000F34D2">
        <w:rPr>
          <w:b/>
          <w:w w:val="101"/>
          <w:sz w:val="24"/>
          <w:szCs w:val="24"/>
        </w:rPr>
        <w:t>ENG</w:t>
      </w:r>
      <w:r w:rsidR="00FE5907" w:rsidRPr="000F34D2">
        <w:rPr>
          <w:b/>
          <w:spacing w:val="1"/>
          <w:w w:val="101"/>
          <w:sz w:val="24"/>
          <w:szCs w:val="24"/>
        </w:rPr>
        <w:t>I</w:t>
      </w:r>
      <w:r w:rsidR="00FE5907" w:rsidRPr="000F34D2">
        <w:rPr>
          <w:b/>
          <w:w w:val="101"/>
          <w:sz w:val="24"/>
          <w:szCs w:val="24"/>
        </w:rPr>
        <w:t>N</w:t>
      </w:r>
      <w:r w:rsidR="00FE5907" w:rsidRPr="000F34D2">
        <w:rPr>
          <w:b/>
          <w:spacing w:val="1"/>
          <w:w w:val="101"/>
          <w:sz w:val="24"/>
          <w:szCs w:val="24"/>
        </w:rPr>
        <w:t>EE</w:t>
      </w:r>
      <w:r w:rsidR="00FE5907" w:rsidRPr="000F34D2">
        <w:rPr>
          <w:b/>
          <w:spacing w:val="-1"/>
          <w:w w:val="101"/>
          <w:sz w:val="24"/>
          <w:szCs w:val="24"/>
        </w:rPr>
        <w:t>R</w:t>
      </w:r>
      <w:r w:rsidR="00792CEA">
        <w:rPr>
          <w:b/>
          <w:w w:val="101"/>
          <w:sz w:val="24"/>
          <w:szCs w:val="24"/>
        </w:rPr>
        <w:t>ING</w:t>
      </w:r>
      <w:r>
        <w:rPr>
          <w:b/>
          <w:w w:val="101"/>
          <w:sz w:val="24"/>
          <w:szCs w:val="24"/>
        </w:rPr>
        <w:tab/>
      </w:r>
    </w:p>
    <w:p w:rsidR="00FE5907" w:rsidRDefault="00FE5907" w:rsidP="000F34D2">
      <w:pPr>
        <w:spacing w:before="5" w:line="180" w:lineRule="exact"/>
        <w:jc w:val="center"/>
        <w:rPr>
          <w:sz w:val="19"/>
          <w:szCs w:val="19"/>
        </w:rPr>
      </w:pPr>
    </w:p>
    <w:p w:rsidR="00410E0F" w:rsidRPr="001B4EBC" w:rsidRDefault="001E38E4" w:rsidP="000F34D2">
      <w:pPr>
        <w:spacing w:before="29" w:line="242" w:lineRule="auto"/>
        <w:ind w:left="720" w:right="1738" w:firstLine="720"/>
        <w:jc w:val="center"/>
        <w:rPr>
          <w:b/>
        </w:rPr>
      </w:pPr>
      <w:r w:rsidRPr="00792CEA">
        <w:rPr>
          <w:b/>
          <w:sz w:val="26"/>
        </w:rPr>
        <w:t>IT</w:t>
      </w:r>
      <w:r w:rsidR="008F1FB6" w:rsidRPr="00792CEA">
        <w:rPr>
          <w:b/>
          <w:sz w:val="26"/>
        </w:rPr>
        <w:t>Y</w:t>
      </w:r>
      <w:r w:rsidRPr="00792CEA">
        <w:rPr>
          <w:b/>
          <w:sz w:val="26"/>
        </w:rPr>
        <w:t xml:space="preserve"> </w:t>
      </w:r>
      <w:r w:rsidR="008109EC">
        <w:rPr>
          <w:b/>
          <w:sz w:val="26"/>
        </w:rPr>
        <w:t>591</w:t>
      </w:r>
      <w:r w:rsidR="00D91B05">
        <w:rPr>
          <w:b/>
          <w:sz w:val="26"/>
        </w:rPr>
        <w:t>-</w:t>
      </w:r>
      <w:r w:rsidRPr="00792CEA">
        <w:rPr>
          <w:b/>
          <w:sz w:val="26"/>
        </w:rPr>
        <w:t xml:space="preserve"> </w:t>
      </w:r>
      <w:r w:rsidR="00D91B05">
        <w:rPr>
          <w:b/>
          <w:sz w:val="26"/>
        </w:rPr>
        <w:t>PROJECT</w:t>
      </w:r>
      <w:r w:rsidR="00792CEA">
        <w:rPr>
          <w:b/>
          <w:sz w:val="26"/>
        </w:rPr>
        <w:t xml:space="preserve"> </w:t>
      </w:r>
      <w:r w:rsidR="00D91B05">
        <w:rPr>
          <w:b/>
        </w:rPr>
        <w:t>–</w:t>
      </w:r>
      <w:r>
        <w:rPr>
          <w:b/>
        </w:rPr>
        <w:t xml:space="preserve"> </w:t>
      </w:r>
      <w:r w:rsidR="00D91B05">
        <w:rPr>
          <w:b/>
          <w:sz w:val="24"/>
        </w:rPr>
        <w:t>MTE E</w:t>
      </w:r>
      <w:r w:rsidR="006B7E14" w:rsidRPr="00B60110">
        <w:rPr>
          <w:b/>
          <w:sz w:val="24"/>
        </w:rPr>
        <w:t>VALUATION FORM</w:t>
      </w:r>
      <w:r w:rsidR="001B4EBC" w:rsidRPr="00B60110">
        <w:rPr>
          <w:b/>
          <w:sz w:val="24"/>
        </w:rPr>
        <w:t xml:space="preserve"> </w:t>
      </w:r>
    </w:p>
    <w:tbl>
      <w:tblPr>
        <w:tblpPr w:leftFromText="180" w:rightFromText="180" w:vertAnchor="text" w:horzAnchor="margin" w:tblpY="88"/>
        <w:tblW w:w="13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40"/>
      </w:tblGrid>
      <w:tr w:rsidR="00B2641F" w:rsidRPr="006B7E14" w:rsidTr="009A19B2">
        <w:trPr>
          <w:trHeight w:val="1437"/>
        </w:trPr>
        <w:tc>
          <w:tcPr>
            <w:tcW w:w="13440" w:type="dxa"/>
            <w:tcBorders>
              <w:top w:val="nil"/>
              <w:left w:val="nil"/>
              <w:bottom w:val="nil"/>
              <w:right w:val="nil"/>
            </w:tcBorders>
          </w:tcPr>
          <w:p w:rsidR="00B2641F" w:rsidRPr="006B7E14" w:rsidRDefault="00B2641F" w:rsidP="00B2641F">
            <w:pPr>
              <w:spacing w:before="6" w:line="220" w:lineRule="exact"/>
              <w:rPr>
                <w:sz w:val="12"/>
                <w:szCs w:val="16"/>
              </w:rPr>
            </w:pPr>
            <w:r w:rsidRPr="006B7E14">
              <w:rPr>
                <w:sz w:val="12"/>
                <w:szCs w:val="16"/>
              </w:rPr>
              <w:t xml:space="preserve">     </w:t>
            </w:r>
          </w:p>
          <w:p w:rsidR="009A19B2" w:rsidRPr="00972E90" w:rsidRDefault="00B2641F" w:rsidP="009A19B2">
            <w:pPr>
              <w:spacing w:before="6" w:line="220" w:lineRule="exact"/>
              <w:rPr>
                <w:b/>
              </w:rPr>
            </w:pPr>
            <w:r w:rsidRPr="00972E90">
              <w:t xml:space="preserve">   </w:t>
            </w:r>
            <w:r w:rsidR="001B2608" w:rsidRPr="00972E90">
              <w:t xml:space="preserve">                   </w:t>
            </w:r>
            <w:r w:rsidR="006B7E14" w:rsidRPr="00972E90">
              <w:rPr>
                <w:b/>
              </w:rPr>
              <w:t>PROGRAMME NAME</w:t>
            </w:r>
            <w:r w:rsidR="001E38E4">
              <w:rPr>
                <w:b/>
              </w:rPr>
              <w:t>: M.</w:t>
            </w:r>
            <w:r w:rsidR="008109EC">
              <w:rPr>
                <w:b/>
              </w:rPr>
              <w:t>Tech</w:t>
            </w:r>
            <w:r w:rsidR="008F1FB6">
              <w:rPr>
                <w:b/>
              </w:rPr>
              <w:t>. IT</w:t>
            </w:r>
            <w:r w:rsidR="00C17588" w:rsidRPr="00972E90">
              <w:t xml:space="preserve">  </w:t>
            </w:r>
            <w:r w:rsidR="009A19B2" w:rsidRPr="00972E90">
              <w:t xml:space="preserve">  </w:t>
            </w:r>
            <w:r w:rsidR="00421D27" w:rsidRPr="00972E90">
              <w:rPr>
                <w:b/>
              </w:rPr>
              <w:t xml:space="preserve">                             </w:t>
            </w:r>
            <w:r w:rsidR="008109EC">
              <w:rPr>
                <w:b/>
              </w:rPr>
              <w:t xml:space="preserve">         </w:t>
            </w:r>
            <w:r w:rsidR="008F1FB6">
              <w:rPr>
                <w:b/>
              </w:rPr>
              <w:t xml:space="preserve">            </w:t>
            </w:r>
            <w:r w:rsidR="00421D27" w:rsidRPr="00972E90">
              <w:rPr>
                <w:b/>
              </w:rPr>
              <w:t>DATE &amp; TIME :</w:t>
            </w:r>
            <w:r w:rsidR="00714837">
              <w:rPr>
                <w:b/>
              </w:rPr>
              <w:t xml:space="preserve"> </w:t>
            </w:r>
          </w:p>
          <w:p w:rsidR="00B2641F" w:rsidRPr="00972E90" w:rsidRDefault="00B2641F" w:rsidP="00B2641F">
            <w:pPr>
              <w:spacing w:before="6" w:line="220" w:lineRule="exact"/>
              <w:rPr>
                <w:b/>
              </w:rPr>
            </w:pPr>
          </w:p>
          <w:p w:rsidR="00596DF2" w:rsidRDefault="00B2641F" w:rsidP="009A19B2">
            <w:pPr>
              <w:spacing w:before="6" w:line="220" w:lineRule="exact"/>
              <w:rPr>
                <w:b/>
              </w:rPr>
            </w:pPr>
            <w:r w:rsidRPr="00972E90">
              <w:t xml:space="preserve">  </w:t>
            </w:r>
            <w:r w:rsidR="001B2608" w:rsidRPr="00972E90">
              <w:t xml:space="preserve">                   </w:t>
            </w:r>
            <w:r w:rsidR="009A19B2" w:rsidRPr="00972E90">
              <w:t xml:space="preserve"> </w:t>
            </w:r>
            <w:r w:rsidR="009A19B2" w:rsidRPr="00972E90">
              <w:rPr>
                <w:b/>
              </w:rPr>
              <w:t>PROJECT TITLE</w:t>
            </w:r>
            <w:r w:rsidR="000F34D2">
              <w:rPr>
                <w:b/>
              </w:rPr>
              <w:t xml:space="preserve">   </w:t>
            </w:r>
            <w:r w:rsidR="009A19B2" w:rsidRPr="00972E90">
              <w:rPr>
                <w:b/>
              </w:rPr>
              <w:t xml:space="preserve"> :             </w:t>
            </w:r>
            <w:r w:rsidR="00C17588" w:rsidRPr="00972E90">
              <w:rPr>
                <w:b/>
              </w:rPr>
              <w:t xml:space="preserve">                                       </w:t>
            </w:r>
            <w:r w:rsidR="007B7F4B">
              <w:rPr>
                <w:b/>
              </w:rPr>
              <w:t xml:space="preserve">                             </w:t>
            </w:r>
          </w:p>
          <w:p w:rsidR="00596DF2" w:rsidRDefault="00C17588" w:rsidP="009A19B2">
            <w:pPr>
              <w:spacing w:before="6" w:line="220" w:lineRule="exact"/>
              <w:rPr>
                <w:b/>
              </w:rPr>
            </w:pPr>
            <w:r w:rsidRPr="00972E90">
              <w:rPr>
                <w:b/>
              </w:rPr>
              <w:t xml:space="preserve"> </w:t>
            </w:r>
            <w:r w:rsidR="009A19B2" w:rsidRPr="00972E90">
              <w:rPr>
                <w:b/>
              </w:rPr>
              <w:t xml:space="preserve"> </w:t>
            </w:r>
            <w:r w:rsidR="00596DF2">
              <w:rPr>
                <w:b/>
              </w:rPr>
              <w:t xml:space="preserve">                   </w:t>
            </w:r>
          </w:p>
          <w:p w:rsidR="000F34D2" w:rsidRDefault="00596DF2" w:rsidP="000F34D2">
            <w:pPr>
              <w:spacing w:before="6" w:line="220" w:lineRule="exact"/>
              <w:rPr>
                <w:b/>
              </w:rPr>
            </w:pPr>
            <w:r>
              <w:rPr>
                <w:b/>
              </w:rPr>
              <w:t xml:space="preserve">                      STUDENT NAME</w:t>
            </w:r>
            <w:r w:rsidR="000F34D2">
              <w:rPr>
                <w:b/>
              </w:rPr>
              <w:t xml:space="preserve">   </w:t>
            </w:r>
            <w:r>
              <w:rPr>
                <w:b/>
              </w:rPr>
              <w:t xml:space="preserve"> :</w:t>
            </w:r>
            <w:r w:rsidR="007B7F4B">
              <w:rPr>
                <w:b/>
              </w:rPr>
              <w:t xml:space="preserve">                                                                                 REG.NO.        </w:t>
            </w:r>
            <w:r w:rsidR="00D00171">
              <w:rPr>
                <w:b/>
              </w:rPr>
              <w:t xml:space="preserve"> </w:t>
            </w:r>
            <w:r w:rsidR="007B7F4B">
              <w:rPr>
                <w:b/>
              </w:rPr>
              <w:t xml:space="preserve">:    </w:t>
            </w:r>
            <w:r w:rsidR="000F34D2">
              <w:rPr>
                <w:b/>
              </w:rPr>
              <w:t xml:space="preserve">                 </w:t>
            </w:r>
          </w:p>
          <w:p w:rsidR="000F34D2" w:rsidRDefault="000F34D2" w:rsidP="009A19B2">
            <w:pPr>
              <w:spacing w:before="6" w:line="220" w:lineRule="exact"/>
              <w:rPr>
                <w:b/>
              </w:rPr>
            </w:pPr>
            <w:r>
              <w:rPr>
                <w:b/>
              </w:rPr>
              <w:t xml:space="preserve">                    </w:t>
            </w:r>
          </w:p>
          <w:p w:rsidR="009A19B2" w:rsidRPr="00972E90" w:rsidRDefault="00596DF2" w:rsidP="009A19B2">
            <w:pPr>
              <w:spacing w:before="6" w:line="220" w:lineRule="exact"/>
              <w:rPr>
                <w:b/>
              </w:rPr>
            </w:pPr>
            <w:r>
              <w:rPr>
                <w:b/>
              </w:rPr>
              <w:t xml:space="preserve">                      </w:t>
            </w:r>
            <w:r w:rsidR="009A19B2" w:rsidRPr="00972E90">
              <w:rPr>
                <w:b/>
              </w:rPr>
              <w:t xml:space="preserve">GUIDE NAME </w:t>
            </w:r>
            <w:r>
              <w:rPr>
                <w:b/>
              </w:rPr>
              <w:t xml:space="preserve">     </w:t>
            </w:r>
            <w:r w:rsidR="000F34D2">
              <w:rPr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 w:rsidR="009A19B2" w:rsidRPr="00972E90">
              <w:rPr>
                <w:b/>
              </w:rPr>
              <w:t xml:space="preserve">: </w:t>
            </w:r>
            <w:r w:rsidR="007B7F4B">
              <w:rPr>
                <w:b/>
              </w:rPr>
              <w:t xml:space="preserve">                                                 </w:t>
            </w:r>
            <w:r w:rsidR="008F1FB6">
              <w:rPr>
                <w:b/>
              </w:rPr>
              <w:t xml:space="preserve">                               EMP ID</w:t>
            </w:r>
            <w:r w:rsidR="00D00171">
              <w:rPr>
                <w:b/>
              </w:rPr>
              <w:t xml:space="preserve">           :</w:t>
            </w:r>
          </w:p>
          <w:p w:rsidR="00B2641F" w:rsidRDefault="00B2641F" w:rsidP="00B2641F">
            <w:pPr>
              <w:spacing w:before="6" w:line="220" w:lineRule="exact"/>
            </w:pPr>
          </w:p>
          <w:p w:rsidR="00634BBA" w:rsidRPr="00972E90" w:rsidRDefault="00634BBA" w:rsidP="00B2641F">
            <w:pPr>
              <w:spacing w:before="6" w:line="220" w:lineRule="exact"/>
            </w:pPr>
          </w:p>
          <w:p w:rsidR="008F1FB6" w:rsidRDefault="00596DF2" w:rsidP="001E38E4">
            <w:pPr>
              <w:spacing w:before="29"/>
              <w:rPr>
                <w:b/>
                <w:spacing w:val="4"/>
                <w:sz w:val="18"/>
                <w:szCs w:val="18"/>
              </w:rPr>
            </w:pPr>
            <w:r>
              <w:rPr>
                <w:b/>
                <w:spacing w:val="1"/>
                <w:sz w:val="18"/>
                <w:szCs w:val="18"/>
              </w:rPr>
              <w:t xml:space="preserve">               </w:t>
            </w:r>
            <w:r w:rsidR="006B7E14" w:rsidRPr="00596DF2">
              <w:rPr>
                <w:b/>
                <w:spacing w:val="1"/>
                <w:sz w:val="18"/>
                <w:szCs w:val="18"/>
              </w:rPr>
              <w:t xml:space="preserve">  A</w:t>
            </w:r>
            <w:r w:rsidR="006B7E14" w:rsidRPr="00596DF2">
              <w:rPr>
                <w:b/>
                <w:sz w:val="18"/>
                <w:szCs w:val="18"/>
              </w:rPr>
              <w:t>:</w:t>
            </w:r>
            <w:r w:rsidR="006B7E14" w:rsidRPr="00596DF2">
              <w:rPr>
                <w:b/>
                <w:spacing w:val="7"/>
                <w:sz w:val="18"/>
                <w:szCs w:val="18"/>
              </w:rPr>
              <w:t xml:space="preserve"> </w:t>
            </w:r>
            <w:r w:rsidR="001E38E4">
              <w:rPr>
                <w:b/>
                <w:spacing w:val="7"/>
                <w:sz w:val="18"/>
                <w:szCs w:val="18"/>
              </w:rPr>
              <w:t>Problem Definition</w:t>
            </w:r>
            <w:r w:rsidR="006B7E14" w:rsidRPr="00596DF2">
              <w:rPr>
                <w:b/>
                <w:sz w:val="18"/>
                <w:szCs w:val="18"/>
              </w:rPr>
              <w:t xml:space="preserve">         </w:t>
            </w:r>
            <w:r w:rsidR="006B7E14" w:rsidRPr="00596DF2">
              <w:rPr>
                <w:b/>
                <w:spacing w:val="15"/>
                <w:sz w:val="18"/>
                <w:szCs w:val="18"/>
              </w:rPr>
              <w:t xml:space="preserve"> </w:t>
            </w:r>
            <w:r w:rsidR="006B7E14" w:rsidRPr="00596DF2">
              <w:rPr>
                <w:b/>
                <w:spacing w:val="1"/>
                <w:sz w:val="18"/>
                <w:szCs w:val="18"/>
              </w:rPr>
              <w:t>B</w:t>
            </w:r>
            <w:r w:rsidR="006B7E14" w:rsidRPr="00596DF2">
              <w:rPr>
                <w:b/>
                <w:sz w:val="18"/>
                <w:szCs w:val="18"/>
              </w:rPr>
              <w:t>:</w:t>
            </w:r>
            <w:r w:rsidR="006B7E14" w:rsidRPr="00596DF2">
              <w:rPr>
                <w:b/>
                <w:spacing w:val="4"/>
                <w:sz w:val="18"/>
                <w:szCs w:val="18"/>
              </w:rPr>
              <w:t xml:space="preserve"> </w:t>
            </w:r>
            <w:r w:rsidR="001E38E4">
              <w:rPr>
                <w:b/>
                <w:spacing w:val="4"/>
                <w:sz w:val="18"/>
                <w:szCs w:val="18"/>
              </w:rPr>
              <w:t xml:space="preserve">Literature Survey           C: </w:t>
            </w:r>
            <w:r w:rsidR="008F1FB6">
              <w:rPr>
                <w:b/>
                <w:spacing w:val="4"/>
                <w:sz w:val="18"/>
                <w:szCs w:val="18"/>
              </w:rPr>
              <w:t xml:space="preserve">Requirement Specification D: Architecture Design </w:t>
            </w:r>
          </w:p>
          <w:p w:rsidR="00792CEA" w:rsidRDefault="008F1FB6" w:rsidP="001E38E4">
            <w:pPr>
              <w:spacing w:before="29"/>
              <w:rPr>
                <w:b/>
                <w:spacing w:val="4"/>
                <w:sz w:val="18"/>
                <w:szCs w:val="18"/>
              </w:rPr>
            </w:pPr>
            <w:r>
              <w:rPr>
                <w:b/>
                <w:spacing w:val="4"/>
                <w:sz w:val="18"/>
                <w:szCs w:val="18"/>
              </w:rPr>
              <w:t xml:space="preserve">              </w:t>
            </w:r>
          </w:p>
          <w:p w:rsidR="00596DF2" w:rsidRDefault="008F1FB6" w:rsidP="001E38E4">
            <w:pPr>
              <w:spacing w:before="29"/>
            </w:pPr>
            <w:r>
              <w:rPr>
                <w:b/>
                <w:spacing w:val="4"/>
                <w:sz w:val="18"/>
                <w:szCs w:val="18"/>
              </w:rPr>
              <w:t xml:space="preserve">  </w:t>
            </w:r>
            <w:r w:rsidR="00792CEA">
              <w:rPr>
                <w:b/>
                <w:spacing w:val="4"/>
                <w:sz w:val="18"/>
                <w:szCs w:val="18"/>
              </w:rPr>
              <w:t xml:space="preserve">              </w:t>
            </w:r>
            <w:r>
              <w:rPr>
                <w:b/>
                <w:spacing w:val="4"/>
                <w:sz w:val="18"/>
                <w:szCs w:val="18"/>
              </w:rPr>
              <w:t xml:space="preserve">E: </w:t>
            </w:r>
            <w:r w:rsidR="001E38E4">
              <w:rPr>
                <w:b/>
                <w:spacing w:val="4"/>
                <w:sz w:val="18"/>
                <w:szCs w:val="18"/>
              </w:rPr>
              <w:t xml:space="preserve">Proposed Work &amp; </w:t>
            </w:r>
            <w:r>
              <w:rPr>
                <w:b/>
                <w:spacing w:val="4"/>
                <w:sz w:val="18"/>
                <w:szCs w:val="18"/>
              </w:rPr>
              <w:t xml:space="preserve">Module </w:t>
            </w:r>
            <w:r w:rsidR="001E38E4">
              <w:rPr>
                <w:b/>
                <w:spacing w:val="4"/>
                <w:sz w:val="18"/>
                <w:szCs w:val="18"/>
              </w:rPr>
              <w:t xml:space="preserve">Description         </w:t>
            </w:r>
            <w:r>
              <w:rPr>
                <w:b/>
                <w:spacing w:val="4"/>
                <w:sz w:val="18"/>
                <w:szCs w:val="18"/>
              </w:rPr>
              <w:t>F</w:t>
            </w:r>
            <w:r w:rsidR="001E38E4">
              <w:rPr>
                <w:b/>
                <w:spacing w:val="4"/>
                <w:sz w:val="18"/>
                <w:szCs w:val="18"/>
              </w:rPr>
              <w:t>:</w:t>
            </w:r>
            <w:r w:rsidR="00E262E5" w:rsidRPr="00596DF2">
              <w:rPr>
                <w:b/>
                <w:sz w:val="18"/>
                <w:szCs w:val="18"/>
              </w:rPr>
              <w:t xml:space="preserve"> </w:t>
            </w:r>
            <w:r w:rsidR="003E235E">
              <w:rPr>
                <w:b/>
                <w:sz w:val="18"/>
                <w:szCs w:val="18"/>
              </w:rPr>
              <w:t>Report</w:t>
            </w:r>
            <w:r w:rsidR="00972E90" w:rsidRPr="00325882">
              <w:t xml:space="preserve">          </w:t>
            </w:r>
          </w:p>
          <w:p w:rsidR="00C75CE4" w:rsidRPr="00CE7A9A" w:rsidRDefault="00972E90" w:rsidP="00B2641F">
            <w:pPr>
              <w:spacing w:before="6" w:line="220" w:lineRule="exact"/>
              <w:rPr>
                <w:b/>
              </w:rPr>
            </w:pPr>
            <w:r w:rsidRPr="00325882">
              <w:t xml:space="preserve">  </w:t>
            </w:r>
          </w:p>
          <w:p w:rsidR="00B2641F" w:rsidRPr="006B7E14" w:rsidRDefault="00B2641F" w:rsidP="00B2641F">
            <w:pPr>
              <w:spacing w:before="6" w:line="220" w:lineRule="exact"/>
              <w:rPr>
                <w:sz w:val="12"/>
                <w:szCs w:val="16"/>
              </w:rPr>
            </w:pPr>
          </w:p>
          <w:tbl>
            <w:tblPr>
              <w:tblStyle w:val="TableGrid"/>
              <w:tblpPr w:leftFromText="180" w:rightFromText="180" w:vertAnchor="text" w:horzAnchor="page" w:tblpX="1036" w:tblpY="-50"/>
              <w:tblOverlap w:val="never"/>
              <w:tblW w:w="10037" w:type="dxa"/>
              <w:tblLook w:val="04A0" w:firstRow="1" w:lastRow="0" w:firstColumn="1" w:lastColumn="0" w:noHBand="0" w:noVBand="1"/>
            </w:tblPr>
            <w:tblGrid>
              <w:gridCol w:w="678"/>
              <w:gridCol w:w="1328"/>
              <w:gridCol w:w="844"/>
              <w:gridCol w:w="833"/>
              <w:gridCol w:w="844"/>
              <w:gridCol w:w="844"/>
              <w:gridCol w:w="883"/>
              <w:gridCol w:w="872"/>
              <w:gridCol w:w="1400"/>
              <w:gridCol w:w="1511"/>
            </w:tblGrid>
            <w:tr w:rsidR="00792CEA" w:rsidRPr="006B7E14" w:rsidTr="00792CEA">
              <w:trPr>
                <w:trHeight w:val="553"/>
              </w:trPr>
              <w:tc>
                <w:tcPr>
                  <w:tcW w:w="67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92CEA" w:rsidRPr="00596DF2" w:rsidRDefault="00792CEA" w:rsidP="00792CEA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S.NO</w:t>
                  </w:r>
                </w:p>
              </w:tc>
              <w:tc>
                <w:tcPr>
                  <w:tcW w:w="13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792CEA" w:rsidRPr="00596DF2" w:rsidRDefault="00792CEA" w:rsidP="000F34D2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REVIEWER</w:t>
                  </w:r>
                </w:p>
              </w:tc>
              <w:tc>
                <w:tcPr>
                  <w:tcW w:w="84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92CEA" w:rsidRPr="00596DF2" w:rsidRDefault="00792CEA" w:rsidP="00C75CE4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 w:rsidRPr="00596DF2">
                    <w:rPr>
                      <w:b/>
                    </w:rPr>
                    <w:t>A [1</w:t>
                  </w:r>
                  <w:r>
                    <w:rPr>
                      <w:b/>
                    </w:rPr>
                    <w:t>0</w:t>
                  </w:r>
                  <w:r w:rsidRPr="00596DF2">
                    <w:rPr>
                      <w:b/>
                    </w:rPr>
                    <w:t>]</w:t>
                  </w:r>
                </w:p>
              </w:tc>
              <w:tc>
                <w:tcPr>
                  <w:tcW w:w="83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92CEA" w:rsidRPr="00596DF2" w:rsidRDefault="00792CEA" w:rsidP="00C75CE4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 [10</w:t>
                  </w:r>
                  <w:r w:rsidRPr="00596DF2">
                    <w:rPr>
                      <w:b/>
                    </w:rPr>
                    <w:t>]</w:t>
                  </w:r>
                </w:p>
              </w:tc>
              <w:tc>
                <w:tcPr>
                  <w:tcW w:w="84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92CEA" w:rsidRPr="00596DF2" w:rsidRDefault="00792CEA" w:rsidP="001E38E4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 [20</w:t>
                  </w:r>
                  <w:r w:rsidRPr="00596DF2">
                    <w:rPr>
                      <w:b/>
                    </w:rPr>
                    <w:t>]</w:t>
                  </w:r>
                </w:p>
              </w:tc>
              <w:tc>
                <w:tcPr>
                  <w:tcW w:w="84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92CEA" w:rsidRPr="00596DF2" w:rsidRDefault="00E768B1" w:rsidP="00792CEA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 [20</w:t>
                  </w:r>
                  <w:r w:rsidR="00792CEA" w:rsidRPr="00596DF2">
                    <w:rPr>
                      <w:b/>
                    </w:rPr>
                    <w:t>]</w:t>
                  </w:r>
                </w:p>
              </w:tc>
              <w:tc>
                <w:tcPr>
                  <w:tcW w:w="88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92CEA" w:rsidRPr="00596DF2" w:rsidRDefault="00792CEA" w:rsidP="00E768B1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 [2</w:t>
                  </w:r>
                  <w:r w:rsidR="00E768B1">
                    <w:rPr>
                      <w:b/>
                    </w:rPr>
                    <w:t>0</w:t>
                  </w:r>
                  <w:r>
                    <w:rPr>
                      <w:b/>
                    </w:rPr>
                    <w:t xml:space="preserve"> ]</w:t>
                  </w:r>
                </w:p>
              </w:tc>
              <w:tc>
                <w:tcPr>
                  <w:tcW w:w="87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92CEA" w:rsidRPr="00596DF2" w:rsidRDefault="00792CEA" w:rsidP="00E768B1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 [</w:t>
                  </w:r>
                  <w:r w:rsidR="00E768B1">
                    <w:rPr>
                      <w:b/>
                    </w:rPr>
                    <w:t>2</w:t>
                  </w:r>
                  <w:r>
                    <w:rPr>
                      <w:b/>
                    </w:rPr>
                    <w:t>0 ]</w:t>
                  </w:r>
                </w:p>
              </w:tc>
              <w:tc>
                <w:tcPr>
                  <w:tcW w:w="1400" w:type="dxa"/>
                </w:tcPr>
                <w:p w:rsidR="00792CEA" w:rsidRPr="00596DF2" w:rsidRDefault="00792CEA" w:rsidP="00792CEA">
                  <w:pPr>
                    <w:spacing w:before="120" w:line="360" w:lineRule="auto"/>
                    <w:jc w:val="center"/>
                  </w:pPr>
                  <w:r w:rsidRPr="00596DF2">
                    <w:rPr>
                      <w:b/>
                    </w:rPr>
                    <w:t>TOTAL [</w:t>
                  </w:r>
                  <w:r>
                    <w:rPr>
                      <w:b/>
                    </w:rPr>
                    <w:t>100</w:t>
                  </w:r>
                  <w:r w:rsidRPr="00596DF2">
                    <w:rPr>
                      <w:b/>
                    </w:rPr>
                    <w:t>]</w:t>
                  </w:r>
                </w:p>
              </w:tc>
              <w:tc>
                <w:tcPr>
                  <w:tcW w:w="1511" w:type="dxa"/>
                </w:tcPr>
                <w:p w:rsidR="00792CEA" w:rsidRPr="00596DF2" w:rsidRDefault="00792CEA" w:rsidP="000F34D2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AVG.TOTAL</w:t>
                  </w:r>
                </w:p>
              </w:tc>
            </w:tr>
            <w:tr w:rsidR="00792CEA" w:rsidRPr="006B7E14" w:rsidTr="00792CEA">
              <w:trPr>
                <w:trHeight w:val="569"/>
              </w:trPr>
              <w:tc>
                <w:tcPr>
                  <w:tcW w:w="678" w:type="dxa"/>
                  <w:tcBorders>
                    <w:right w:val="single" w:sz="4" w:space="0" w:color="auto"/>
                  </w:tcBorders>
                </w:tcPr>
                <w:p w:rsidR="00792CEA" w:rsidRPr="00596DF2" w:rsidRDefault="00792CEA" w:rsidP="00792CEA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 w:rsidRPr="00596DF2">
                    <w:rPr>
                      <w:b/>
                    </w:rPr>
                    <w:t>1</w:t>
                  </w:r>
                </w:p>
              </w:tc>
              <w:tc>
                <w:tcPr>
                  <w:tcW w:w="1328" w:type="dxa"/>
                  <w:tcBorders>
                    <w:right w:val="single" w:sz="4" w:space="0" w:color="auto"/>
                  </w:tcBorders>
                </w:tcPr>
                <w:p w:rsidR="00792CEA" w:rsidRPr="00596DF2" w:rsidRDefault="00792CEA" w:rsidP="000F34D2">
                  <w:pPr>
                    <w:spacing w:before="12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Reviewer – 1</w:t>
                  </w:r>
                </w:p>
              </w:tc>
              <w:tc>
                <w:tcPr>
                  <w:tcW w:w="844" w:type="dxa"/>
                  <w:tcBorders>
                    <w:right w:val="single" w:sz="4" w:space="0" w:color="auto"/>
                  </w:tcBorders>
                </w:tcPr>
                <w:p w:rsidR="00792CEA" w:rsidRPr="00596DF2" w:rsidRDefault="00792CEA" w:rsidP="000F34D2">
                  <w:pPr>
                    <w:spacing w:before="120" w:line="220" w:lineRule="exact"/>
                  </w:pPr>
                </w:p>
              </w:tc>
              <w:tc>
                <w:tcPr>
                  <w:tcW w:w="83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92CEA" w:rsidRPr="00596DF2" w:rsidRDefault="00792CEA" w:rsidP="000F34D2">
                  <w:pPr>
                    <w:spacing w:before="120" w:line="220" w:lineRule="exact"/>
                  </w:pPr>
                </w:p>
              </w:tc>
              <w:tc>
                <w:tcPr>
                  <w:tcW w:w="84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92CEA" w:rsidRPr="00596DF2" w:rsidRDefault="00792CEA" w:rsidP="000F34D2">
                  <w:pPr>
                    <w:spacing w:before="120" w:line="220" w:lineRule="exact"/>
                  </w:pPr>
                </w:p>
              </w:tc>
              <w:tc>
                <w:tcPr>
                  <w:tcW w:w="84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92CEA" w:rsidRPr="00596DF2" w:rsidRDefault="00792CEA" w:rsidP="000F34D2">
                  <w:pPr>
                    <w:spacing w:before="120" w:line="220" w:lineRule="exact"/>
                  </w:pPr>
                </w:p>
              </w:tc>
              <w:tc>
                <w:tcPr>
                  <w:tcW w:w="88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92CEA" w:rsidRPr="00596DF2" w:rsidRDefault="00792CEA" w:rsidP="000F34D2">
                  <w:pPr>
                    <w:spacing w:before="120" w:line="220" w:lineRule="exact"/>
                  </w:pPr>
                </w:p>
              </w:tc>
              <w:tc>
                <w:tcPr>
                  <w:tcW w:w="872" w:type="dxa"/>
                  <w:tcBorders>
                    <w:left w:val="single" w:sz="4" w:space="0" w:color="auto"/>
                  </w:tcBorders>
                </w:tcPr>
                <w:p w:rsidR="00792CEA" w:rsidRPr="00596DF2" w:rsidRDefault="00792CEA" w:rsidP="000F34D2">
                  <w:pPr>
                    <w:spacing w:before="120" w:line="220" w:lineRule="exact"/>
                  </w:pPr>
                </w:p>
              </w:tc>
              <w:tc>
                <w:tcPr>
                  <w:tcW w:w="1400" w:type="dxa"/>
                </w:tcPr>
                <w:p w:rsidR="00792CEA" w:rsidRPr="00596DF2" w:rsidRDefault="00792CEA" w:rsidP="000F34D2">
                  <w:pPr>
                    <w:spacing w:before="120" w:line="220" w:lineRule="exact"/>
                  </w:pPr>
                </w:p>
              </w:tc>
              <w:tc>
                <w:tcPr>
                  <w:tcW w:w="1511" w:type="dxa"/>
                  <w:vMerge w:val="restart"/>
                </w:tcPr>
                <w:p w:rsidR="00792CEA" w:rsidRPr="00596DF2" w:rsidRDefault="00792CEA" w:rsidP="000F34D2">
                  <w:pPr>
                    <w:spacing w:before="120" w:line="220" w:lineRule="exact"/>
                  </w:pPr>
                </w:p>
              </w:tc>
            </w:tr>
            <w:tr w:rsidR="00792CEA" w:rsidRPr="006B7E14" w:rsidTr="00792CEA">
              <w:trPr>
                <w:trHeight w:val="569"/>
              </w:trPr>
              <w:tc>
                <w:tcPr>
                  <w:tcW w:w="678" w:type="dxa"/>
                  <w:tcBorders>
                    <w:right w:val="single" w:sz="4" w:space="0" w:color="auto"/>
                  </w:tcBorders>
                </w:tcPr>
                <w:p w:rsidR="00792CEA" w:rsidRPr="00596DF2" w:rsidRDefault="00792CEA" w:rsidP="00792CEA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328" w:type="dxa"/>
                  <w:tcBorders>
                    <w:right w:val="single" w:sz="4" w:space="0" w:color="auto"/>
                  </w:tcBorders>
                </w:tcPr>
                <w:p w:rsidR="00792CEA" w:rsidRDefault="00792CEA" w:rsidP="000F34D2">
                  <w:pPr>
                    <w:spacing w:before="12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Reviewer - 2</w:t>
                  </w:r>
                </w:p>
              </w:tc>
              <w:tc>
                <w:tcPr>
                  <w:tcW w:w="844" w:type="dxa"/>
                  <w:tcBorders>
                    <w:right w:val="single" w:sz="4" w:space="0" w:color="auto"/>
                  </w:tcBorders>
                </w:tcPr>
                <w:p w:rsidR="00792CEA" w:rsidRPr="00596DF2" w:rsidRDefault="00792CEA" w:rsidP="000F34D2">
                  <w:pPr>
                    <w:spacing w:before="120" w:line="220" w:lineRule="exact"/>
                  </w:pPr>
                </w:p>
              </w:tc>
              <w:tc>
                <w:tcPr>
                  <w:tcW w:w="83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92CEA" w:rsidRPr="00596DF2" w:rsidRDefault="00792CEA" w:rsidP="000F34D2">
                  <w:pPr>
                    <w:spacing w:before="120" w:line="220" w:lineRule="exact"/>
                  </w:pPr>
                </w:p>
              </w:tc>
              <w:tc>
                <w:tcPr>
                  <w:tcW w:w="84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92CEA" w:rsidRPr="00596DF2" w:rsidRDefault="00792CEA" w:rsidP="000F34D2">
                  <w:pPr>
                    <w:spacing w:before="120" w:line="220" w:lineRule="exact"/>
                  </w:pPr>
                </w:p>
              </w:tc>
              <w:tc>
                <w:tcPr>
                  <w:tcW w:w="84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92CEA" w:rsidRPr="00596DF2" w:rsidRDefault="00792CEA" w:rsidP="000F34D2">
                  <w:pPr>
                    <w:spacing w:before="120" w:line="220" w:lineRule="exact"/>
                  </w:pPr>
                </w:p>
              </w:tc>
              <w:tc>
                <w:tcPr>
                  <w:tcW w:w="88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92CEA" w:rsidRPr="00596DF2" w:rsidRDefault="00792CEA" w:rsidP="000F34D2">
                  <w:pPr>
                    <w:spacing w:before="120" w:line="220" w:lineRule="exact"/>
                  </w:pPr>
                </w:p>
              </w:tc>
              <w:tc>
                <w:tcPr>
                  <w:tcW w:w="872" w:type="dxa"/>
                  <w:tcBorders>
                    <w:left w:val="single" w:sz="4" w:space="0" w:color="auto"/>
                  </w:tcBorders>
                </w:tcPr>
                <w:p w:rsidR="00792CEA" w:rsidRPr="00596DF2" w:rsidRDefault="00792CEA" w:rsidP="000F34D2">
                  <w:pPr>
                    <w:spacing w:before="120" w:line="220" w:lineRule="exact"/>
                  </w:pPr>
                </w:p>
              </w:tc>
              <w:tc>
                <w:tcPr>
                  <w:tcW w:w="1400" w:type="dxa"/>
                </w:tcPr>
                <w:p w:rsidR="00792CEA" w:rsidRPr="00596DF2" w:rsidRDefault="00792CEA" w:rsidP="000F34D2">
                  <w:pPr>
                    <w:spacing w:before="120" w:line="220" w:lineRule="exact"/>
                  </w:pPr>
                </w:p>
              </w:tc>
              <w:tc>
                <w:tcPr>
                  <w:tcW w:w="1511" w:type="dxa"/>
                  <w:vMerge/>
                </w:tcPr>
                <w:p w:rsidR="00792CEA" w:rsidRPr="00596DF2" w:rsidRDefault="00792CEA" w:rsidP="000F34D2">
                  <w:pPr>
                    <w:spacing w:before="120" w:line="220" w:lineRule="exact"/>
                  </w:pPr>
                </w:p>
              </w:tc>
            </w:tr>
          </w:tbl>
          <w:p w:rsidR="00B2641F" w:rsidRPr="006B7E14" w:rsidRDefault="00B2641F" w:rsidP="00B2641F">
            <w:pPr>
              <w:spacing w:before="6" w:line="220" w:lineRule="exact"/>
              <w:rPr>
                <w:sz w:val="12"/>
                <w:szCs w:val="16"/>
              </w:rPr>
            </w:pPr>
          </w:p>
          <w:p w:rsidR="00B2641F" w:rsidRPr="006B7E14" w:rsidRDefault="00B2641F" w:rsidP="00B2641F">
            <w:pPr>
              <w:spacing w:before="6" w:line="220" w:lineRule="exact"/>
              <w:rPr>
                <w:sz w:val="12"/>
                <w:szCs w:val="16"/>
              </w:rPr>
            </w:pPr>
          </w:p>
          <w:p w:rsidR="00C17588" w:rsidRPr="006B7E14" w:rsidRDefault="00C17588" w:rsidP="00B2641F">
            <w:pPr>
              <w:spacing w:before="6" w:line="220" w:lineRule="exact"/>
              <w:rPr>
                <w:sz w:val="12"/>
                <w:szCs w:val="16"/>
              </w:rPr>
            </w:pPr>
          </w:p>
          <w:p w:rsidR="00C17588" w:rsidRPr="006B7E14" w:rsidRDefault="00C17588" w:rsidP="00B2641F">
            <w:pPr>
              <w:spacing w:before="6" w:line="220" w:lineRule="exact"/>
              <w:rPr>
                <w:sz w:val="12"/>
                <w:szCs w:val="16"/>
              </w:rPr>
            </w:pPr>
          </w:p>
          <w:p w:rsidR="00C17588" w:rsidRPr="006B7E14" w:rsidRDefault="00C17588" w:rsidP="00B2641F">
            <w:pPr>
              <w:spacing w:before="6" w:line="220" w:lineRule="exact"/>
              <w:rPr>
                <w:sz w:val="12"/>
                <w:szCs w:val="16"/>
              </w:rPr>
            </w:pPr>
          </w:p>
          <w:p w:rsidR="00C17588" w:rsidRPr="006B7E14" w:rsidRDefault="00C17588" w:rsidP="00B2641F">
            <w:pPr>
              <w:spacing w:before="6" w:line="220" w:lineRule="exact"/>
              <w:rPr>
                <w:sz w:val="12"/>
                <w:szCs w:val="16"/>
              </w:rPr>
            </w:pPr>
          </w:p>
          <w:p w:rsidR="00C17588" w:rsidRPr="006B7E14" w:rsidRDefault="00C17588" w:rsidP="00B2641F">
            <w:pPr>
              <w:spacing w:before="6" w:line="220" w:lineRule="exact"/>
              <w:rPr>
                <w:sz w:val="12"/>
                <w:szCs w:val="16"/>
              </w:rPr>
            </w:pPr>
          </w:p>
          <w:p w:rsidR="00C17588" w:rsidRPr="006B7E14" w:rsidRDefault="00C17588" w:rsidP="00B2641F">
            <w:pPr>
              <w:spacing w:before="6" w:line="220" w:lineRule="exact"/>
              <w:rPr>
                <w:sz w:val="12"/>
                <w:szCs w:val="16"/>
              </w:rPr>
            </w:pPr>
          </w:p>
          <w:p w:rsidR="006813A4" w:rsidRDefault="006813A4" w:rsidP="00B2641F">
            <w:pPr>
              <w:spacing w:before="6" w:line="220" w:lineRule="exact"/>
              <w:rPr>
                <w:sz w:val="12"/>
                <w:szCs w:val="16"/>
              </w:rPr>
            </w:pPr>
          </w:p>
          <w:p w:rsidR="008F1FB6" w:rsidRPr="008F1FB6" w:rsidRDefault="008F1FB6" w:rsidP="008F1FB6">
            <w:pPr>
              <w:rPr>
                <w:rFonts w:ascii="Tahoma" w:hAnsi="Tahoma" w:cs="Tahoma"/>
                <w:color w:val="000000"/>
                <w:lang w:val="en-IN" w:eastAsia="en-IN"/>
              </w:rPr>
            </w:pPr>
          </w:p>
          <w:p w:rsidR="006813A4" w:rsidRPr="006B7E14" w:rsidRDefault="001B4F30" w:rsidP="001B4F30">
            <w:pPr>
              <w:tabs>
                <w:tab w:val="left" w:pos="1515"/>
              </w:tabs>
              <w:spacing w:before="6" w:line="220" w:lineRule="exact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 xml:space="preserve">          </w:t>
            </w:r>
          </w:p>
          <w:tbl>
            <w:tblPr>
              <w:tblStyle w:val="TableGrid"/>
              <w:tblpPr w:leftFromText="180" w:rightFromText="180" w:vertAnchor="page" w:horzAnchor="page" w:tblpX="901" w:tblpY="69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450"/>
            </w:tblGrid>
            <w:tr w:rsidR="00A15C33" w:rsidRPr="00A513B0" w:rsidTr="008547D4">
              <w:trPr>
                <w:trHeight w:val="215"/>
              </w:trPr>
              <w:tc>
                <w:tcPr>
                  <w:tcW w:w="10450" w:type="dxa"/>
                </w:tcPr>
                <w:p w:rsidR="00A15C33" w:rsidRPr="000F34D2" w:rsidRDefault="00A15C33" w:rsidP="00A15C33">
                  <w:pPr>
                    <w:jc w:val="center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  <w:r w:rsidRPr="000F34D2"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Review</w:t>
                  </w:r>
                  <w:r w:rsidR="001E38E4"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er</w:t>
                  </w:r>
                  <w:r w:rsidRPr="000F34D2"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 xml:space="preserve"> Comments</w:t>
                  </w:r>
                  <w:r w:rsidR="00792CEA"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 xml:space="preserve"> (Mandatory)</w:t>
                  </w:r>
                </w:p>
              </w:tc>
            </w:tr>
            <w:tr w:rsidR="00A15C33" w:rsidTr="008547D4">
              <w:trPr>
                <w:trHeight w:val="2242"/>
              </w:trPr>
              <w:tc>
                <w:tcPr>
                  <w:tcW w:w="10450" w:type="dxa"/>
                </w:tcPr>
                <w:p w:rsidR="00A15C33" w:rsidRDefault="00A15C33" w:rsidP="00A15C33">
                  <w:pPr>
                    <w:rPr>
                      <w:rFonts w:asciiTheme="majorHAnsi" w:hAnsiTheme="majorHAnsi"/>
                    </w:rPr>
                  </w:pPr>
                </w:p>
                <w:p w:rsidR="00A15C33" w:rsidRDefault="00A15C33" w:rsidP="00A15C33">
                  <w:pPr>
                    <w:rPr>
                      <w:rFonts w:asciiTheme="majorHAnsi" w:hAnsiTheme="majorHAnsi"/>
                    </w:rPr>
                  </w:pPr>
                </w:p>
                <w:p w:rsidR="00A15C33" w:rsidRDefault="00A15C33" w:rsidP="00A15C33">
                  <w:pPr>
                    <w:rPr>
                      <w:rFonts w:asciiTheme="majorHAnsi" w:hAnsiTheme="majorHAnsi"/>
                    </w:rPr>
                  </w:pPr>
                </w:p>
                <w:p w:rsidR="00A15C33" w:rsidRDefault="00A15C33" w:rsidP="00A15C33">
                  <w:pPr>
                    <w:rPr>
                      <w:rFonts w:asciiTheme="majorHAnsi" w:hAnsiTheme="majorHAnsi"/>
                    </w:rPr>
                  </w:pPr>
                </w:p>
                <w:p w:rsidR="00A15C33" w:rsidRDefault="00A15C33" w:rsidP="00A15C33">
                  <w:pPr>
                    <w:rPr>
                      <w:rFonts w:asciiTheme="majorHAnsi" w:hAnsiTheme="majorHAnsi"/>
                    </w:rPr>
                  </w:pPr>
                </w:p>
                <w:p w:rsidR="00A15C33" w:rsidRDefault="00A15C33" w:rsidP="00A15C33">
                  <w:pPr>
                    <w:rPr>
                      <w:rFonts w:asciiTheme="majorHAnsi" w:hAnsiTheme="majorHAnsi"/>
                    </w:rPr>
                  </w:pPr>
                </w:p>
                <w:p w:rsidR="00A15C33" w:rsidRDefault="00A15C33" w:rsidP="00A15C33">
                  <w:pPr>
                    <w:rPr>
                      <w:rFonts w:asciiTheme="majorHAnsi" w:hAnsiTheme="majorHAnsi"/>
                    </w:rPr>
                  </w:pPr>
                </w:p>
                <w:p w:rsidR="00A15C33" w:rsidRDefault="00A15C33" w:rsidP="00A15C33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B2641F" w:rsidRPr="001B4F30" w:rsidRDefault="001B4F30" w:rsidP="001B4F30">
            <w:pPr>
              <w:tabs>
                <w:tab w:val="left" w:pos="1620"/>
              </w:tabs>
              <w:spacing w:before="6" w:line="220" w:lineRule="exact"/>
            </w:pPr>
            <w:r>
              <w:rPr>
                <w:b/>
              </w:rPr>
              <w:tab/>
            </w:r>
          </w:p>
        </w:tc>
      </w:tr>
      <w:tr w:rsidR="00596DF2" w:rsidRPr="006B7E14" w:rsidTr="00A15C33">
        <w:trPr>
          <w:trHeight w:val="123"/>
        </w:trPr>
        <w:tc>
          <w:tcPr>
            <w:tcW w:w="13440" w:type="dxa"/>
            <w:tcBorders>
              <w:top w:val="nil"/>
              <w:left w:val="nil"/>
              <w:bottom w:val="nil"/>
              <w:right w:val="nil"/>
            </w:tcBorders>
          </w:tcPr>
          <w:p w:rsidR="00596DF2" w:rsidRPr="006B7E14" w:rsidRDefault="00596DF2" w:rsidP="00B2641F">
            <w:pPr>
              <w:spacing w:before="6" w:line="220" w:lineRule="exact"/>
              <w:rPr>
                <w:sz w:val="12"/>
                <w:szCs w:val="16"/>
              </w:rPr>
            </w:pPr>
          </w:p>
        </w:tc>
      </w:tr>
    </w:tbl>
    <w:p w:rsidR="004A640E" w:rsidRDefault="004A640E" w:rsidP="00A15C33">
      <w:pPr>
        <w:spacing w:before="29"/>
        <w:rPr>
          <w:b/>
          <w:spacing w:val="1"/>
          <w:sz w:val="24"/>
          <w:szCs w:val="24"/>
          <w:lang w:val="en-GB"/>
        </w:rPr>
      </w:pPr>
    </w:p>
    <w:p w:rsidR="00E262E5" w:rsidRDefault="00E262E5" w:rsidP="00E262E5">
      <w:pPr>
        <w:spacing w:before="29"/>
        <w:ind w:left="720" w:firstLine="720"/>
        <w:rPr>
          <w:b/>
          <w:sz w:val="28"/>
          <w:szCs w:val="28"/>
        </w:rPr>
      </w:pPr>
    </w:p>
    <w:p w:rsidR="00E262E5" w:rsidRDefault="00E262E5" w:rsidP="00E262E5">
      <w:pPr>
        <w:spacing w:before="29"/>
        <w:ind w:left="720" w:firstLine="720"/>
        <w:rPr>
          <w:b/>
          <w:sz w:val="28"/>
          <w:szCs w:val="28"/>
        </w:rPr>
      </w:pPr>
    </w:p>
    <w:p w:rsidR="00E262E5" w:rsidRDefault="00792CEA" w:rsidP="00792CEA">
      <w:pPr>
        <w:spacing w:before="2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Name &amp; </w:t>
      </w:r>
      <w:r w:rsidR="001E38E4">
        <w:rPr>
          <w:b/>
          <w:sz w:val="28"/>
          <w:szCs w:val="28"/>
        </w:rPr>
        <w:t>Signature</w:t>
      </w:r>
      <w:r w:rsidR="001E38E4">
        <w:rPr>
          <w:b/>
          <w:sz w:val="28"/>
          <w:szCs w:val="28"/>
        </w:rPr>
        <w:tab/>
      </w:r>
      <w:r w:rsidR="001E38E4">
        <w:rPr>
          <w:b/>
          <w:sz w:val="28"/>
          <w:szCs w:val="28"/>
        </w:rPr>
        <w:tab/>
      </w:r>
      <w:r w:rsidR="001E38E4">
        <w:rPr>
          <w:b/>
          <w:sz w:val="28"/>
          <w:szCs w:val="28"/>
        </w:rPr>
        <w:tab/>
      </w:r>
      <w:r w:rsidR="001E38E4">
        <w:rPr>
          <w:b/>
          <w:sz w:val="28"/>
          <w:szCs w:val="28"/>
        </w:rPr>
        <w:tab/>
      </w:r>
      <w:r w:rsidR="001E38E4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Name &amp; </w:t>
      </w:r>
      <w:r w:rsidR="001E38E4">
        <w:rPr>
          <w:b/>
          <w:sz w:val="28"/>
          <w:szCs w:val="28"/>
        </w:rPr>
        <w:t>Signature</w:t>
      </w:r>
    </w:p>
    <w:p w:rsidR="00A15C33" w:rsidRPr="00E262E5" w:rsidRDefault="00792CEA" w:rsidP="00792CEA">
      <w:pPr>
        <w:spacing w:before="29"/>
        <w:ind w:left="720" w:firstLine="720"/>
        <w:rPr>
          <w:b/>
          <w:spacing w:val="1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     </w:t>
      </w:r>
      <w:r w:rsidR="001E38E4">
        <w:rPr>
          <w:b/>
          <w:sz w:val="28"/>
          <w:szCs w:val="28"/>
        </w:rPr>
        <w:t>Reviewer</w:t>
      </w:r>
      <w:r>
        <w:rPr>
          <w:b/>
          <w:sz w:val="28"/>
          <w:szCs w:val="28"/>
        </w:rPr>
        <w:t xml:space="preserve"> -1</w:t>
      </w:r>
      <w:r w:rsidR="001E38E4">
        <w:rPr>
          <w:b/>
          <w:sz w:val="28"/>
          <w:szCs w:val="28"/>
        </w:rPr>
        <w:tab/>
      </w:r>
      <w:r w:rsidR="001E38E4">
        <w:rPr>
          <w:b/>
          <w:sz w:val="28"/>
          <w:szCs w:val="28"/>
        </w:rPr>
        <w:tab/>
      </w:r>
      <w:r w:rsidR="001E38E4">
        <w:rPr>
          <w:b/>
          <w:sz w:val="28"/>
          <w:szCs w:val="28"/>
        </w:rPr>
        <w:tab/>
      </w:r>
      <w:r w:rsidR="001E38E4">
        <w:rPr>
          <w:b/>
          <w:sz w:val="28"/>
          <w:szCs w:val="28"/>
        </w:rPr>
        <w:tab/>
      </w:r>
      <w:r w:rsidR="001E38E4">
        <w:rPr>
          <w:b/>
          <w:sz w:val="28"/>
          <w:szCs w:val="28"/>
        </w:rPr>
        <w:tab/>
      </w:r>
      <w:r w:rsidR="001E38E4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="00E262E5" w:rsidRPr="00E262E5">
        <w:rPr>
          <w:b/>
          <w:sz w:val="28"/>
          <w:szCs w:val="28"/>
        </w:rPr>
        <w:t>Reviewer</w:t>
      </w:r>
      <w:r>
        <w:rPr>
          <w:b/>
          <w:sz w:val="28"/>
          <w:szCs w:val="28"/>
        </w:rPr>
        <w:t xml:space="preserve"> -2</w:t>
      </w:r>
    </w:p>
    <w:p w:rsidR="00A15C33" w:rsidRDefault="00A15C33" w:rsidP="00A15C33">
      <w:pPr>
        <w:spacing w:before="29"/>
        <w:rPr>
          <w:b/>
          <w:spacing w:val="1"/>
          <w:sz w:val="24"/>
          <w:szCs w:val="24"/>
          <w:lang w:val="en-GB"/>
        </w:rPr>
      </w:pPr>
    </w:p>
    <w:p w:rsidR="004A640E" w:rsidRDefault="004A640E" w:rsidP="00FE5907">
      <w:pPr>
        <w:spacing w:before="29"/>
        <w:rPr>
          <w:b/>
          <w:spacing w:val="1"/>
          <w:sz w:val="24"/>
          <w:szCs w:val="24"/>
          <w:lang w:val="en-GB"/>
        </w:rPr>
      </w:pPr>
    </w:p>
    <w:sectPr w:rsidR="004A640E" w:rsidSect="007A0E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 w:code="9"/>
      <w:pgMar w:top="860" w:right="433" w:bottom="1360" w:left="9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36D" w:rsidRDefault="00D2036D" w:rsidP="00C17588">
      <w:r>
        <w:separator/>
      </w:r>
    </w:p>
  </w:endnote>
  <w:endnote w:type="continuationSeparator" w:id="0">
    <w:p w:rsidR="00D2036D" w:rsidRDefault="00D2036D" w:rsidP="00C1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E0E" w:rsidRDefault="007A0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E0E" w:rsidRDefault="007A0E0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2" name="MSIPCMaa9848e8906963c59f0bf593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A0E0E" w:rsidRPr="007A0E0E" w:rsidRDefault="007A0E0E" w:rsidP="007A0E0E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A0E0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a9848e8906963c59f0bf593" o:spid="_x0000_s1027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7A0E0E" w:rsidRPr="007A0E0E" w:rsidRDefault="007A0E0E" w:rsidP="007A0E0E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A0E0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E0E" w:rsidRDefault="007A0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36D" w:rsidRDefault="00D2036D" w:rsidP="00C17588">
      <w:r>
        <w:separator/>
      </w:r>
    </w:p>
  </w:footnote>
  <w:footnote w:type="continuationSeparator" w:id="0">
    <w:p w:rsidR="00D2036D" w:rsidRDefault="00D2036D" w:rsidP="00C17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E0E" w:rsidRDefault="007A0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229" w:rsidRPr="00207229" w:rsidRDefault="008109EC" w:rsidP="00207229">
    <w:pPr>
      <w:pStyle w:val="Header"/>
      <w:jc w:val="center"/>
      <w:rPr>
        <w:u w:val="single"/>
      </w:rPr>
    </w:pPr>
    <w:r>
      <w:rPr>
        <w:b/>
        <w:noProof/>
        <w:sz w:val="28"/>
      </w:rPr>
      <w:drawing>
        <wp:inline distT="0" distB="0" distL="0" distR="0" wp14:anchorId="7DD45DED" wp14:editId="57244AC0">
          <wp:extent cx="2381250" cy="504825"/>
          <wp:effectExtent l="0" t="0" r="0" b="0"/>
          <wp:docPr id="1" name="Picture 1" descr="D:\Academics\WiSTA-Oct-Mar2018\MTE -QP work\MTE - Regular\V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cademics\WiSTA-Oct-Mar2018\MTE -QP work\MTE - Regular\V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E0E" w:rsidRDefault="007A0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A7D42"/>
    <w:multiLevelType w:val="multilevel"/>
    <w:tmpl w:val="AAAE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0F"/>
    <w:rsid w:val="000E5CED"/>
    <w:rsid w:val="000F34D2"/>
    <w:rsid w:val="00100F0C"/>
    <w:rsid w:val="00147F1F"/>
    <w:rsid w:val="00167A98"/>
    <w:rsid w:val="001B2608"/>
    <w:rsid w:val="001B4EBC"/>
    <w:rsid w:val="001B4F30"/>
    <w:rsid w:val="001C5619"/>
    <w:rsid w:val="001E38E4"/>
    <w:rsid w:val="00207229"/>
    <w:rsid w:val="002148F7"/>
    <w:rsid w:val="0024288D"/>
    <w:rsid w:val="002C34B8"/>
    <w:rsid w:val="002F6CA6"/>
    <w:rsid w:val="00325882"/>
    <w:rsid w:val="003D2C72"/>
    <w:rsid w:val="003E235E"/>
    <w:rsid w:val="00410E0F"/>
    <w:rsid w:val="00421D27"/>
    <w:rsid w:val="004339D6"/>
    <w:rsid w:val="00451817"/>
    <w:rsid w:val="00462879"/>
    <w:rsid w:val="004A4EE9"/>
    <w:rsid w:val="004A640E"/>
    <w:rsid w:val="004D03AC"/>
    <w:rsid w:val="00555753"/>
    <w:rsid w:val="005636D3"/>
    <w:rsid w:val="00596DF2"/>
    <w:rsid w:val="00606D6F"/>
    <w:rsid w:val="00611331"/>
    <w:rsid w:val="00634BBA"/>
    <w:rsid w:val="00655B00"/>
    <w:rsid w:val="00657CAF"/>
    <w:rsid w:val="00670D1E"/>
    <w:rsid w:val="0067643C"/>
    <w:rsid w:val="006813A4"/>
    <w:rsid w:val="006A100A"/>
    <w:rsid w:val="006B7E14"/>
    <w:rsid w:val="00714837"/>
    <w:rsid w:val="00792CEA"/>
    <w:rsid w:val="007A0E0E"/>
    <w:rsid w:val="007B4E94"/>
    <w:rsid w:val="007B7F4B"/>
    <w:rsid w:val="007D6CA5"/>
    <w:rsid w:val="00807F9B"/>
    <w:rsid w:val="008109EC"/>
    <w:rsid w:val="008547D4"/>
    <w:rsid w:val="00872E88"/>
    <w:rsid w:val="008E4717"/>
    <w:rsid w:val="008E7B37"/>
    <w:rsid w:val="008F1FB6"/>
    <w:rsid w:val="008F74B5"/>
    <w:rsid w:val="00917388"/>
    <w:rsid w:val="00932E5B"/>
    <w:rsid w:val="009527FC"/>
    <w:rsid w:val="00972E90"/>
    <w:rsid w:val="00983CB9"/>
    <w:rsid w:val="009A19B2"/>
    <w:rsid w:val="009E2BF6"/>
    <w:rsid w:val="00A15C33"/>
    <w:rsid w:val="00AC204A"/>
    <w:rsid w:val="00B139AF"/>
    <w:rsid w:val="00B21168"/>
    <w:rsid w:val="00B2641F"/>
    <w:rsid w:val="00B37016"/>
    <w:rsid w:val="00B4677A"/>
    <w:rsid w:val="00B60110"/>
    <w:rsid w:val="00B766BF"/>
    <w:rsid w:val="00B939CD"/>
    <w:rsid w:val="00C035D6"/>
    <w:rsid w:val="00C17588"/>
    <w:rsid w:val="00C62336"/>
    <w:rsid w:val="00C6718E"/>
    <w:rsid w:val="00C75CE4"/>
    <w:rsid w:val="00CB1719"/>
    <w:rsid w:val="00CE7A9A"/>
    <w:rsid w:val="00CF6C47"/>
    <w:rsid w:val="00D00171"/>
    <w:rsid w:val="00D158DD"/>
    <w:rsid w:val="00D2036D"/>
    <w:rsid w:val="00D44FA8"/>
    <w:rsid w:val="00D51A40"/>
    <w:rsid w:val="00D57A2C"/>
    <w:rsid w:val="00D75468"/>
    <w:rsid w:val="00D91B05"/>
    <w:rsid w:val="00E16B3F"/>
    <w:rsid w:val="00E262E5"/>
    <w:rsid w:val="00E768B1"/>
    <w:rsid w:val="00E8375E"/>
    <w:rsid w:val="00EC23CF"/>
    <w:rsid w:val="00EF2445"/>
    <w:rsid w:val="00F13EC2"/>
    <w:rsid w:val="00F33A49"/>
    <w:rsid w:val="00F42EE4"/>
    <w:rsid w:val="00F80309"/>
    <w:rsid w:val="00F86C16"/>
    <w:rsid w:val="00FC4C8B"/>
    <w:rsid w:val="00FE5907"/>
    <w:rsid w:val="00FF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F258A6C-9A4C-4228-AB5E-2C56EBA0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1C56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17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588"/>
  </w:style>
  <w:style w:type="paragraph" w:styleId="Footer">
    <w:name w:val="footer"/>
    <w:basedOn w:val="Normal"/>
    <w:link w:val="FooterChar"/>
    <w:uiPriority w:val="99"/>
    <w:unhideWhenUsed/>
    <w:rsid w:val="00C17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588"/>
  </w:style>
  <w:style w:type="paragraph" w:styleId="BalloonText">
    <w:name w:val="Balloon Text"/>
    <w:basedOn w:val="Normal"/>
    <w:link w:val="BalloonTextChar"/>
    <w:uiPriority w:val="99"/>
    <w:semiHidden/>
    <w:unhideWhenUsed/>
    <w:rsid w:val="00207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22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F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8C3DA-A653-4B83-9BEA-56E947E1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S_Prasanna</dc:creator>
  <cp:lastModifiedBy>Sanket Suresh Pethkar (Financial Services)</cp:lastModifiedBy>
  <cp:revision>2</cp:revision>
  <cp:lastPrinted>2018-05-31T12:48:00Z</cp:lastPrinted>
  <dcterms:created xsi:type="dcterms:W3CDTF">2018-05-31T12:49:00Z</dcterms:created>
  <dcterms:modified xsi:type="dcterms:W3CDTF">2018-05-31T12:49:00Z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SA292082@wipro.com</vt:lpwstr>
  </property>
  <property fmtid="{D5CDD505-2E9C-101B-9397-08002B2CF9AE}" pid="6" name="MSIP_Label_b9a70571-31c6-4603-80c1-ef2fb871a62a_SetDate">
    <vt:lpwstr>2018-05-31T18:19:12.2224511+05:30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